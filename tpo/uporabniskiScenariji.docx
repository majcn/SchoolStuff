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465397">
      <w:pPr>
        <w:rPr>
          <w:b/>
          <w:bCs/>
        </w:rPr>
      </w:pPr>
    </w:p>
    <w:p w:rsidR="00000000" w:rsidRDefault="00465397">
      <w:pPr>
        <w:rPr>
          <w:b/>
          <w:bCs/>
        </w:rPr>
      </w:pPr>
    </w:p>
    <w:p w:rsidR="00000000" w:rsidRDefault="00465397">
      <w:r>
        <w:rPr>
          <w:b/>
          <w:bCs/>
        </w:rPr>
        <w:t xml:space="preserve">Uporabniški scenarij: </w:t>
      </w:r>
      <w:r>
        <w:t>Registracija</w:t>
      </w:r>
    </w:p>
    <w:p w:rsidR="00000000" w:rsidRDefault="00465397">
      <w:r>
        <w:rPr>
          <w:u w:val="single"/>
        </w:rPr>
        <w:t>Uporabnik</w:t>
      </w:r>
      <w:r>
        <w:t xml:space="preserve"> v brskalniku naloži </w:t>
      </w:r>
      <w:r>
        <w:rPr>
          <w:u w:val="single"/>
        </w:rPr>
        <w:t>stran za registracijo</w:t>
      </w:r>
      <w:r>
        <w:t xml:space="preserve">. Ta mu prikaže </w:t>
      </w:r>
      <w:r>
        <w:rPr>
          <w:u w:val="single"/>
        </w:rPr>
        <w:t>obrazec</w:t>
      </w:r>
      <w:r>
        <w:t xml:space="preserve"> za vnos podatkov. </w:t>
      </w:r>
      <w:r>
        <w:rPr>
          <w:u w:val="single"/>
        </w:rPr>
        <w:t>Uporabnik</w:t>
      </w:r>
      <w:r>
        <w:t xml:space="preserve"> vnese </w:t>
      </w:r>
      <w:r>
        <w:rPr>
          <w:u w:val="single"/>
        </w:rPr>
        <w:t>svoje podatke</w:t>
      </w:r>
      <w:r>
        <w:t xml:space="preserve"> v </w:t>
      </w:r>
      <w:r>
        <w:rPr>
          <w:u w:val="single"/>
        </w:rPr>
        <w:t>pripravljen obrazec</w:t>
      </w:r>
      <w:r>
        <w:t xml:space="preserve"> in klikne </w:t>
      </w:r>
      <w:r>
        <w:rPr>
          <w:u w:val="single"/>
        </w:rPr>
        <w:t>gumb “Register me”</w:t>
      </w:r>
      <w:r>
        <w:t xml:space="preserve">. </w:t>
      </w:r>
      <w:r>
        <w:rPr>
          <w:u w:val="single"/>
        </w:rPr>
        <w:t>Aplikacija</w:t>
      </w:r>
      <w:r>
        <w:t xml:space="preserve"> prebere </w:t>
      </w:r>
      <w:r>
        <w:rPr>
          <w:u w:val="single"/>
        </w:rPr>
        <w:t>podatke</w:t>
      </w:r>
      <w:r>
        <w:t xml:space="preserve"> in </w:t>
      </w:r>
      <w:r>
        <w:rPr>
          <w:u w:val="single"/>
        </w:rPr>
        <w:t>uporabnika</w:t>
      </w:r>
      <w:r>
        <w:t xml:space="preserve"> reg</w:t>
      </w:r>
      <w:r>
        <w:t xml:space="preserve">istrira v </w:t>
      </w:r>
      <w:r>
        <w:rPr>
          <w:u w:val="single"/>
        </w:rPr>
        <w:t>sistem</w:t>
      </w:r>
      <w:r>
        <w:t xml:space="preserve">. </w:t>
      </w:r>
    </w:p>
    <w:p w:rsidR="00000000" w:rsidRDefault="00465397"/>
    <w:p w:rsidR="00000000" w:rsidRDefault="00465397"/>
    <w:p w:rsidR="00000000" w:rsidRDefault="00465397">
      <w:r>
        <w:t>Bolj podrobno:</w:t>
      </w:r>
    </w:p>
    <w:p w:rsidR="00000000" w:rsidRDefault="00465397">
      <w:r>
        <w:rPr>
          <w:b/>
          <w:bCs/>
        </w:rPr>
        <w:t xml:space="preserve">Uporabniški scenarij: </w:t>
      </w:r>
      <w:r>
        <w:t>Registracija</w:t>
      </w:r>
    </w:p>
    <w:p w:rsidR="00000000" w:rsidRDefault="00465397">
      <w:r>
        <w:rPr>
          <w:b/>
          <w:bCs/>
        </w:rPr>
        <w:t xml:space="preserve">Glavni igralci: </w:t>
      </w:r>
      <w:r>
        <w:t>uporabnik</w:t>
      </w:r>
    </w:p>
    <w:p w:rsidR="00000000" w:rsidRDefault="00465397">
      <w:r>
        <w:rPr>
          <w:b/>
          <w:bCs/>
        </w:rPr>
        <w:t xml:space="preserve">Cilj: </w:t>
      </w:r>
      <w:r>
        <w:t>registrirati uporabnika in njegove podatke zapisati v bazo</w:t>
      </w:r>
    </w:p>
    <w:p w:rsidR="00000000" w:rsidRDefault="00465397">
      <w:r>
        <w:rPr>
          <w:b/>
          <w:bCs/>
        </w:rPr>
        <w:t xml:space="preserve">Predpogoj: </w:t>
      </w:r>
      <w:r>
        <w:t>uporabnik ni prijavljen v sistem</w:t>
      </w:r>
    </w:p>
    <w:p w:rsidR="00000000" w:rsidRDefault="00465397">
      <w:r>
        <w:rPr>
          <w:b/>
          <w:bCs/>
        </w:rPr>
        <w:t xml:space="preserve">Povod: </w:t>
      </w:r>
      <w:r>
        <w:t xml:space="preserve">uporabnik se želi registrirati, zato da bo </w:t>
      </w:r>
      <w:r>
        <w:t>lahko kupoval filme</w:t>
      </w:r>
    </w:p>
    <w:p w:rsidR="00000000" w:rsidRDefault="00465397">
      <w:pPr>
        <w:rPr>
          <w:b/>
          <w:bCs/>
        </w:rPr>
      </w:pPr>
      <w:r>
        <w:rPr>
          <w:b/>
          <w:bCs/>
        </w:rPr>
        <w:t xml:space="preserve">Scenarij: </w:t>
      </w:r>
    </w:p>
    <w:p w:rsidR="00000000" w:rsidRDefault="00465397">
      <w:r>
        <w:t>uporabnik: naloži stran za registracijo</w:t>
      </w:r>
    </w:p>
    <w:p w:rsidR="00000000" w:rsidRDefault="00465397">
      <w:r>
        <w:t>uporabnik: vnese svoje podatke</w:t>
      </w:r>
    </w:p>
    <w:p w:rsidR="00000000" w:rsidRDefault="00465397">
      <w:r>
        <w:t>uporabnik: klikne gumb “Register me”</w:t>
      </w:r>
    </w:p>
    <w:p w:rsidR="00000000" w:rsidRDefault="00465397">
      <w:r>
        <w:t>aplikacija: uporabnikove podatke zapiše v bazo</w:t>
      </w:r>
    </w:p>
    <w:p w:rsidR="00000000" w:rsidRDefault="00465397">
      <w:pPr>
        <w:rPr>
          <w:b/>
          <w:bCs/>
        </w:rPr>
      </w:pPr>
      <w:r>
        <w:rPr>
          <w:b/>
          <w:bCs/>
        </w:rPr>
        <w:t>Možne izjeme:</w:t>
      </w:r>
    </w:p>
    <w:p w:rsidR="00000000" w:rsidRDefault="00465397">
      <w:pPr>
        <w:numPr>
          <w:ilvl w:val="0"/>
          <w:numId w:val="1"/>
        </w:numPr>
      </w:pPr>
      <w:r>
        <w:t>izbrano uporabniško ime je že v bazi</w:t>
      </w:r>
    </w:p>
    <w:p w:rsidR="00000000" w:rsidRDefault="00465397">
      <w:pPr>
        <w:numPr>
          <w:ilvl w:val="0"/>
          <w:numId w:val="1"/>
        </w:numPr>
      </w:pPr>
      <w:r>
        <w:t>vpisani email je že</w:t>
      </w:r>
      <w:r>
        <w:t xml:space="preserve"> v bazi</w:t>
      </w:r>
    </w:p>
    <w:p w:rsidR="00000000" w:rsidRDefault="00465397">
      <w:pPr>
        <w:numPr>
          <w:ilvl w:val="0"/>
          <w:numId w:val="1"/>
        </w:numPr>
      </w:pPr>
      <w:r>
        <w:t>sistemska napaka pri poskusu vpisa podatkov v bazi</w:t>
      </w:r>
    </w:p>
    <w:p w:rsidR="00000000" w:rsidRDefault="00465397">
      <w:r>
        <w:rPr>
          <w:b/>
          <w:bCs/>
        </w:rPr>
        <w:t xml:space="preserve">Prioriteta: </w:t>
      </w:r>
      <w:r>
        <w:t>zelo pomembno</w:t>
      </w:r>
    </w:p>
    <w:p w:rsidR="00000000" w:rsidRDefault="00465397">
      <w:r>
        <w:rPr>
          <w:b/>
          <w:bCs/>
        </w:rPr>
        <w:t xml:space="preserve">Pričakovano dokončanje: </w:t>
      </w:r>
      <w:r>
        <w:t>1. iteracija</w:t>
      </w:r>
    </w:p>
    <w:p w:rsidR="00000000" w:rsidRDefault="00465397">
      <w:r>
        <w:rPr>
          <w:b/>
          <w:bCs/>
        </w:rPr>
        <w:t xml:space="preserve">Frekvenca uporabe: </w:t>
      </w:r>
      <w:r>
        <w:t>enkrat na uporabnika</w:t>
      </w:r>
    </w:p>
    <w:p w:rsidR="00000000" w:rsidRDefault="00465397">
      <w:r>
        <w:rPr>
          <w:b/>
          <w:bCs/>
        </w:rPr>
        <w:t xml:space="preserve">Povezava do glavnih igralcev: </w:t>
      </w:r>
      <w:r>
        <w:t>spletni obrazec</w:t>
      </w:r>
    </w:p>
    <w:p w:rsidR="00000000" w:rsidRDefault="00465397">
      <w:r>
        <w:rPr>
          <w:b/>
          <w:bCs/>
        </w:rPr>
        <w:t xml:space="preserve">Sekundarni igralci: </w:t>
      </w:r>
      <w:r>
        <w:t>aplikacija, podatkovna baza</w:t>
      </w:r>
    </w:p>
    <w:p w:rsidR="00000000" w:rsidRDefault="00465397">
      <w:r>
        <w:rPr>
          <w:b/>
          <w:bCs/>
        </w:rPr>
        <w:t xml:space="preserve">Povezava do sekundarnih igralcev: </w:t>
      </w:r>
      <w:r>
        <w:t>v skriptni jezik vgrajeni ukazi za izvajanje poizvedb v bazi</w:t>
      </w:r>
    </w:p>
    <w:p w:rsidR="00000000" w:rsidRDefault="00465397">
      <w:r>
        <w:rPr>
          <w:b/>
          <w:bCs/>
        </w:rPr>
        <w:t>Odprta vprašanja:</w:t>
      </w:r>
      <w:r>
        <w:t xml:space="preserve"> </w:t>
      </w:r>
    </w:p>
    <w:p w:rsidR="00000000" w:rsidRDefault="00465397">
      <w:pPr>
        <w:numPr>
          <w:ilvl w:val="0"/>
          <w:numId w:val="2"/>
        </w:numPr>
      </w:pPr>
      <w:r>
        <w:t>Kateri podatki se zahtevajo od uporabnika pri registraciji?</w:t>
      </w:r>
    </w:p>
    <w:p w:rsidR="00000000" w:rsidRDefault="00465397">
      <w:pPr>
        <w:numPr>
          <w:ilvl w:val="0"/>
          <w:numId w:val="2"/>
        </w:numPr>
      </w:pPr>
      <w:r>
        <w:t>Naj aplikacija sama zgenerira uporabniško geslo in ga pošlje uporabniku ali naj mu</w:t>
      </w:r>
      <w:r>
        <w:t xml:space="preserve"> dovoli, da si sam izbere geslo?</w:t>
      </w:r>
    </w:p>
    <w:p w:rsidR="00000000" w:rsidRDefault="00465397">
      <w:pPr>
        <w:numPr>
          <w:ilvl w:val="0"/>
          <w:numId w:val="2"/>
        </w:numPr>
      </w:pPr>
      <w:r>
        <w:t>Ali je potrebno poskrbeti za preprečevanje avtomatiziranih registracij?</w:t>
      </w:r>
    </w:p>
    <w:p w:rsidR="00000000" w:rsidRDefault="00465397"/>
    <w:p w:rsidR="00000000" w:rsidRDefault="00465397"/>
    <w:p w:rsidR="00000000" w:rsidRDefault="00465397"/>
    <w:p w:rsidR="00000000" w:rsidRDefault="00465397"/>
    <w:p w:rsidR="00000000" w:rsidRDefault="00465397"/>
    <w:p w:rsidR="00000000" w:rsidRDefault="00465397"/>
    <w:p w:rsidR="00000000" w:rsidRDefault="00465397"/>
    <w:p w:rsidR="00000000" w:rsidRDefault="00465397"/>
    <w:p w:rsidR="00000000" w:rsidRDefault="00465397"/>
    <w:p w:rsidR="00000000" w:rsidRDefault="00465397"/>
    <w:p w:rsidR="00000000" w:rsidRDefault="00465397"/>
    <w:p w:rsidR="00000000" w:rsidRDefault="00465397"/>
    <w:p w:rsidR="00000000" w:rsidRDefault="00465397"/>
    <w:p w:rsidR="00000000" w:rsidRDefault="00465397"/>
    <w:p w:rsidR="00000000" w:rsidRDefault="00465397"/>
    <w:p w:rsidR="00000000" w:rsidRDefault="00465397"/>
    <w:p w:rsidR="00000000" w:rsidRDefault="00465397">
      <w:r>
        <w:rPr>
          <w:b/>
          <w:bCs/>
        </w:rPr>
        <w:t xml:space="preserve">Uporabniški scenarij: </w:t>
      </w:r>
      <w:r>
        <w:t>Prijava v sistem</w:t>
      </w:r>
    </w:p>
    <w:p w:rsidR="00000000" w:rsidRDefault="00465397">
      <w:r>
        <w:t>Uporabnik v brskalniku naloži poljubno stran naše aplikacije. Če ni prijavljen, se mu na določen</w:t>
      </w:r>
      <w:r>
        <w:t xml:space="preserve">em mestu na strani pojavi obrazec za vnos uporabniškega imena in gesla. Ko ju vnese in klikne na gumb “Log me in”, ga aplikacija prijavi v sistem. </w:t>
      </w:r>
    </w:p>
    <w:p w:rsidR="00000000" w:rsidRDefault="00465397">
      <w:pPr>
        <w:rPr>
          <w:b/>
          <w:bCs/>
        </w:rPr>
      </w:pPr>
    </w:p>
    <w:p w:rsidR="00000000" w:rsidRDefault="00465397"/>
    <w:p w:rsidR="00000000" w:rsidRDefault="00465397">
      <w:r>
        <w:rPr>
          <w:b/>
          <w:bCs/>
        </w:rPr>
        <w:t xml:space="preserve">Uporabniški scenarij: </w:t>
      </w:r>
      <w:r>
        <w:t>Prijava v sistem</w:t>
      </w:r>
    </w:p>
    <w:p w:rsidR="00000000" w:rsidRDefault="00465397">
      <w:r>
        <w:rPr>
          <w:b/>
          <w:bCs/>
        </w:rPr>
        <w:t xml:space="preserve">Glavni igralci: </w:t>
      </w:r>
      <w:r>
        <w:t>uporabnik</w:t>
      </w:r>
    </w:p>
    <w:p w:rsidR="00000000" w:rsidRDefault="00465397">
      <w:r>
        <w:rPr>
          <w:b/>
          <w:bCs/>
        </w:rPr>
        <w:t xml:space="preserve">Cilj: </w:t>
      </w:r>
      <w:r>
        <w:t>uspešna</w:t>
      </w:r>
      <w:r>
        <w:rPr>
          <w:b/>
          <w:bCs/>
        </w:rPr>
        <w:t xml:space="preserve"> </w:t>
      </w:r>
      <w:r>
        <w:t>prijava uporabnika v sistem</w:t>
      </w:r>
    </w:p>
    <w:p w:rsidR="00000000" w:rsidRDefault="00465397">
      <w:r>
        <w:rPr>
          <w:b/>
          <w:bCs/>
        </w:rPr>
        <w:t xml:space="preserve">Predpogoj: </w:t>
      </w:r>
      <w:r>
        <w:t>uporabnik je registriran in ni še prijavljen</w:t>
      </w:r>
    </w:p>
    <w:p w:rsidR="00000000" w:rsidRDefault="00465397">
      <w:r>
        <w:rPr>
          <w:b/>
          <w:bCs/>
        </w:rPr>
        <w:t xml:space="preserve">Povod: </w:t>
      </w:r>
      <w:r>
        <w:t>uporabnik se želi prijaviti v sistem</w:t>
      </w:r>
    </w:p>
    <w:p w:rsidR="00000000" w:rsidRDefault="00465397">
      <w:pPr>
        <w:rPr>
          <w:b/>
          <w:bCs/>
        </w:rPr>
      </w:pPr>
      <w:r>
        <w:rPr>
          <w:b/>
          <w:bCs/>
        </w:rPr>
        <w:t xml:space="preserve">Scenarij: </w:t>
      </w:r>
    </w:p>
    <w:p w:rsidR="00000000" w:rsidRDefault="00465397">
      <w:r>
        <w:t>uporabnik:</w:t>
      </w:r>
      <w:r>
        <w:rPr>
          <w:b/>
          <w:bCs/>
        </w:rPr>
        <w:t xml:space="preserve"> </w:t>
      </w:r>
      <w:r>
        <w:t>naloži katerokoli stran aplikacije</w:t>
      </w:r>
    </w:p>
    <w:p w:rsidR="00000000" w:rsidRDefault="00465397">
      <w:r>
        <w:t>uporabnik: vnese svoje uporabniško ime in geslo</w:t>
      </w:r>
    </w:p>
    <w:p w:rsidR="00000000" w:rsidRDefault="00465397">
      <w:r>
        <w:t>uporabnik: klikne na gumb “Log me in”</w:t>
      </w:r>
    </w:p>
    <w:p w:rsidR="00000000" w:rsidRDefault="00465397">
      <w:r>
        <w:t xml:space="preserve">aplikacija: </w:t>
      </w:r>
      <w:r>
        <w:t>prijavi uporabnika v sistem</w:t>
      </w:r>
    </w:p>
    <w:p w:rsidR="00000000" w:rsidRDefault="00465397">
      <w:pPr>
        <w:rPr>
          <w:b/>
          <w:bCs/>
        </w:rPr>
      </w:pPr>
      <w:r>
        <w:rPr>
          <w:b/>
          <w:bCs/>
        </w:rPr>
        <w:t>Možne izjeme:</w:t>
      </w:r>
    </w:p>
    <w:p w:rsidR="00000000" w:rsidRDefault="00465397">
      <w:pPr>
        <w:numPr>
          <w:ilvl w:val="0"/>
          <w:numId w:val="3"/>
        </w:numPr>
      </w:pPr>
      <w:r>
        <w:t>vnešeno geslo je napačno</w:t>
      </w:r>
    </w:p>
    <w:p w:rsidR="00000000" w:rsidRDefault="00465397">
      <w:pPr>
        <w:numPr>
          <w:ilvl w:val="0"/>
          <w:numId w:val="3"/>
        </w:numPr>
      </w:pPr>
      <w:r>
        <w:t>vnešeno uporabniško ime ne obstaja</w:t>
      </w:r>
    </w:p>
    <w:p w:rsidR="00000000" w:rsidRDefault="00465397">
      <w:pPr>
        <w:numPr>
          <w:ilvl w:val="0"/>
          <w:numId w:val="3"/>
        </w:numPr>
      </w:pPr>
      <w:r>
        <w:t>sistemska napaka</w:t>
      </w:r>
    </w:p>
    <w:p w:rsidR="00000000" w:rsidRDefault="00465397">
      <w:pPr>
        <w:numPr>
          <w:ilvl w:val="0"/>
          <w:numId w:val="3"/>
        </w:numPr>
      </w:pPr>
      <w:r>
        <w:t>uporabnik ima blokiran dostop</w:t>
      </w:r>
    </w:p>
    <w:p w:rsidR="00000000" w:rsidRDefault="00465397">
      <w:r>
        <w:rPr>
          <w:b/>
          <w:bCs/>
        </w:rPr>
        <w:t xml:space="preserve">Prioriteta: </w:t>
      </w:r>
      <w:r>
        <w:t>zelo pomembna</w:t>
      </w:r>
    </w:p>
    <w:p w:rsidR="00000000" w:rsidRDefault="00465397">
      <w:r>
        <w:rPr>
          <w:b/>
          <w:bCs/>
        </w:rPr>
        <w:t xml:space="preserve">Pričakovano dokončanje: </w:t>
      </w:r>
      <w:r>
        <w:t>1. iteracija</w:t>
      </w:r>
    </w:p>
    <w:p w:rsidR="00000000" w:rsidRDefault="00465397">
      <w:r>
        <w:rPr>
          <w:b/>
          <w:bCs/>
        </w:rPr>
        <w:t xml:space="preserve">Frekvenca uporabe: </w:t>
      </w:r>
      <w:r>
        <w:t>ob vsakem obisku uporabni</w:t>
      </w:r>
      <w:r>
        <w:t>ka</w:t>
      </w:r>
    </w:p>
    <w:p w:rsidR="00000000" w:rsidRDefault="00465397">
      <w:r>
        <w:rPr>
          <w:b/>
          <w:bCs/>
        </w:rPr>
        <w:t xml:space="preserve">Povezava do glavnih igralcev: </w:t>
      </w:r>
      <w:r>
        <w:t>spletni obrazec</w:t>
      </w:r>
    </w:p>
    <w:p w:rsidR="00000000" w:rsidRDefault="00465397">
      <w:r>
        <w:rPr>
          <w:b/>
          <w:bCs/>
        </w:rPr>
        <w:t xml:space="preserve">Sekundarni igralci: </w:t>
      </w:r>
      <w:r>
        <w:t>podatkovna baza, aplikacija</w:t>
      </w:r>
    </w:p>
    <w:p w:rsidR="00000000" w:rsidRDefault="00465397">
      <w:r>
        <w:rPr>
          <w:b/>
          <w:bCs/>
        </w:rPr>
        <w:t xml:space="preserve">Povezava do sekundarnih igralcev: </w:t>
      </w:r>
      <w:r>
        <w:t>vgrajeni ukazi skriptnega jezika za izvajanje poizvedb v bazi</w:t>
      </w:r>
    </w:p>
    <w:p w:rsidR="00000000" w:rsidRDefault="00465397">
      <w:pPr>
        <w:rPr>
          <w:b/>
          <w:bCs/>
        </w:rPr>
      </w:pPr>
      <w:r>
        <w:rPr>
          <w:b/>
          <w:bCs/>
        </w:rPr>
        <w:t>Odprta vprašanja:</w:t>
      </w:r>
    </w:p>
    <w:p w:rsidR="00000000" w:rsidRDefault="00465397">
      <w:pPr>
        <w:numPr>
          <w:ilvl w:val="0"/>
          <w:numId w:val="4"/>
        </w:numPr>
      </w:pPr>
      <w:r>
        <w:t>Kaj narediti ob večkratnem napačnem vnosu ges</w:t>
      </w:r>
      <w:r>
        <w:t>la?</w:t>
      </w:r>
    </w:p>
    <w:p w:rsidR="00000000" w:rsidRDefault="00465397">
      <w:pPr>
        <w:numPr>
          <w:ilvl w:val="0"/>
          <w:numId w:val="4"/>
        </w:numPr>
      </w:pPr>
      <w:r>
        <w:t>Kaj sporočiti uporabniku, ki ima prepovedan dostop?</w:t>
      </w:r>
    </w:p>
    <w:p w:rsidR="00000000" w:rsidRDefault="00465397">
      <w:pPr>
        <w:rPr>
          <w:b/>
          <w:bCs/>
        </w:rPr>
      </w:pPr>
    </w:p>
    <w:p w:rsidR="00000000" w:rsidRDefault="00465397">
      <w:pPr>
        <w:rPr>
          <w:b/>
          <w:bCs/>
        </w:rPr>
      </w:pPr>
    </w:p>
    <w:p w:rsidR="00000000" w:rsidRDefault="00465397">
      <w:pPr>
        <w:rPr>
          <w:b/>
          <w:bCs/>
        </w:rPr>
      </w:pPr>
    </w:p>
    <w:p w:rsidR="00000000" w:rsidRDefault="00465397">
      <w:pPr>
        <w:rPr>
          <w:b/>
          <w:bCs/>
        </w:rPr>
      </w:pPr>
    </w:p>
    <w:p w:rsidR="00000000" w:rsidRDefault="00465397">
      <w:pPr>
        <w:rPr>
          <w:b/>
          <w:bCs/>
        </w:rPr>
      </w:pPr>
    </w:p>
    <w:p w:rsidR="00000000" w:rsidRDefault="00465397">
      <w:pPr>
        <w:rPr>
          <w:b/>
          <w:bCs/>
        </w:rPr>
      </w:pPr>
    </w:p>
    <w:p w:rsidR="00000000" w:rsidRDefault="00465397">
      <w:pPr>
        <w:rPr>
          <w:b/>
          <w:bCs/>
        </w:rPr>
      </w:pPr>
    </w:p>
    <w:p w:rsidR="00000000" w:rsidRDefault="00465397">
      <w:pPr>
        <w:rPr>
          <w:b/>
          <w:bCs/>
        </w:rPr>
      </w:pPr>
    </w:p>
    <w:p w:rsidR="00000000" w:rsidRDefault="00465397">
      <w:pPr>
        <w:rPr>
          <w:b/>
          <w:bCs/>
        </w:rPr>
      </w:pPr>
    </w:p>
    <w:p w:rsidR="00000000" w:rsidRDefault="00465397">
      <w:pPr>
        <w:rPr>
          <w:b/>
          <w:bCs/>
        </w:rPr>
      </w:pPr>
    </w:p>
    <w:p w:rsidR="00000000" w:rsidRDefault="00465397">
      <w:pPr>
        <w:rPr>
          <w:b/>
          <w:bCs/>
        </w:rPr>
      </w:pPr>
    </w:p>
    <w:p w:rsidR="00000000" w:rsidRDefault="00465397">
      <w:pPr>
        <w:rPr>
          <w:b/>
          <w:bCs/>
        </w:rPr>
      </w:pPr>
    </w:p>
    <w:p w:rsidR="00000000" w:rsidRDefault="00465397">
      <w:pPr>
        <w:rPr>
          <w:b/>
          <w:bCs/>
        </w:rPr>
      </w:pPr>
    </w:p>
    <w:p w:rsidR="00000000" w:rsidRDefault="00465397">
      <w:pPr>
        <w:rPr>
          <w:b/>
          <w:bCs/>
        </w:rPr>
      </w:pPr>
    </w:p>
    <w:p w:rsidR="00000000" w:rsidRDefault="00465397">
      <w:pPr>
        <w:rPr>
          <w:b/>
          <w:bCs/>
        </w:rPr>
      </w:pPr>
    </w:p>
    <w:p w:rsidR="00000000" w:rsidRDefault="00465397">
      <w:pPr>
        <w:rPr>
          <w:b/>
          <w:bCs/>
        </w:rPr>
      </w:pPr>
    </w:p>
    <w:p w:rsidR="00000000" w:rsidRDefault="00465397">
      <w:pPr>
        <w:rPr>
          <w:b/>
          <w:bCs/>
        </w:rPr>
      </w:pPr>
    </w:p>
    <w:p w:rsidR="00000000" w:rsidRDefault="00465397">
      <w:pPr>
        <w:rPr>
          <w:b/>
          <w:bCs/>
        </w:rPr>
      </w:pPr>
    </w:p>
    <w:p w:rsidR="00000000" w:rsidRDefault="00465397">
      <w:pPr>
        <w:rPr>
          <w:b/>
          <w:bCs/>
        </w:rPr>
      </w:pPr>
    </w:p>
    <w:p w:rsidR="00000000" w:rsidRDefault="00465397">
      <w:r>
        <w:rPr>
          <w:b/>
          <w:bCs/>
        </w:rPr>
        <w:t xml:space="preserve">Uporabniški scenarij: </w:t>
      </w:r>
      <w:r>
        <w:t>Sprememba uporabnikovih podatkov</w:t>
      </w:r>
    </w:p>
    <w:p w:rsidR="00000000" w:rsidRDefault="00465397">
      <w:r>
        <w:t>Uporabnik v brskalniku naloži stran za spremembo svojih podatkov. Ta mu prikaže obrazec s trenutnimi podatki. Uporabnik spreme</w:t>
      </w:r>
      <w:r>
        <w:t>ni določene podatke in klikne na gumb “Confirm”. Aplikacija prebere podatke iz obrazca in jih v bazi prepiše čez stare podatke.</w:t>
      </w:r>
    </w:p>
    <w:p w:rsidR="00000000" w:rsidRDefault="00465397"/>
    <w:p w:rsidR="00000000" w:rsidRDefault="00465397"/>
    <w:p w:rsidR="00000000" w:rsidRDefault="00465397">
      <w:pPr>
        <w:rPr>
          <w:b/>
          <w:bCs/>
        </w:rPr>
      </w:pPr>
      <w:r>
        <w:rPr>
          <w:b/>
          <w:bCs/>
        </w:rPr>
        <w:t>Uporabniški scenarij:</w:t>
      </w:r>
    </w:p>
    <w:p w:rsidR="00000000" w:rsidRDefault="00465397">
      <w:pPr>
        <w:rPr>
          <w:b/>
          <w:bCs/>
        </w:rPr>
      </w:pPr>
      <w:r>
        <w:rPr>
          <w:b/>
          <w:bCs/>
        </w:rPr>
        <w:t>Glavni igralci:</w:t>
      </w:r>
    </w:p>
    <w:p w:rsidR="00000000" w:rsidRDefault="00465397">
      <w:pPr>
        <w:rPr>
          <w:b/>
          <w:bCs/>
        </w:rPr>
      </w:pPr>
      <w:r>
        <w:rPr>
          <w:b/>
          <w:bCs/>
        </w:rPr>
        <w:t>Cilj:</w:t>
      </w:r>
    </w:p>
    <w:p w:rsidR="00000000" w:rsidRDefault="00465397">
      <w:pPr>
        <w:rPr>
          <w:b/>
          <w:bCs/>
        </w:rPr>
      </w:pPr>
      <w:r>
        <w:rPr>
          <w:b/>
          <w:bCs/>
        </w:rPr>
        <w:t>Predpogoj:</w:t>
      </w:r>
    </w:p>
    <w:p w:rsidR="00000000" w:rsidRDefault="00465397">
      <w:pPr>
        <w:rPr>
          <w:b/>
          <w:bCs/>
        </w:rPr>
      </w:pPr>
      <w:r>
        <w:rPr>
          <w:b/>
          <w:bCs/>
        </w:rPr>
        <w:t>Povod:</w:t>
      </w:r>
    </w:p>
    <w:p w:rsidR="00000000" w:rsidRDefault="00465397">
      <w:pPr>
        <w:rPr>
          <w:b/>
          <w:bCs/>
        </w:rPr>
      </w:pPr>
      <w:r>
        <w:rPr>
          <w:b/>
          <w:bCs/>
        </w:rPr>
        <w:t>Scenarij:</w:t>
      </w:r>
    </w:p>
    <w:p w:rsidR="00000000" w:rsidRDefault="00465397">
      <w:pPr>
        <w:rPr>
          <w:b/>
          <w:bCs/>
        </w:rPr>
      </w:pPr>
      <w:r>
        <w:rPr>
          <w:b/>
          <w:bCs/>
        </w:rPr>
        <w:t>Možne izjeme:</w:t>
      </w:r>
    </w:p>
    <w:p w:rsidR="00000000" w:rsidRDefault="00465397">
      <w:pPr>
        <w:rPr>
          <w:b/>
          <w:bCs/>
        </w:rPr>
      </w:pPr>
      <w:r>
        <w:rPr>
          <w:b/>
          <w:bCs/>
        </w:rPr>
        <w:t>Prioriteta:</w:t>
      </w:r>
    </w:p>
    <w:p w:rsidR="00000000" w:rsidRDefault="00465397">
      <w:pPr>
        <w:rPr>
          <w:b/>
          <w:bCs/>
        </w:rPr>
      </w:pPr>
      <w:r>
        <w:rPr>
          <w:b/>
          <w:bCs/>
        </w:rPr>
        <w:t>Pričakovano dokončanje:</w:t>
      </w:r>
    </w:p>
    <w:p w:rsidR="00000000" w:rsidRDefault="00465397">
      <w:pPr>
        <w:rPr>
          <w:b/>
          <w:bCs/>
        </w:rPr>
      </w:pPr>
      <w:r>
        <w:rPr>
          <w:b/>
          <w:bCs/>
        </w:rPr>
        <w:t>Frek</w:t>
      </w:r>
      <w:r>
        <w:rPr>
          <w:b/>
          <w:bCs/>
        </w:rPr>
        <w:t>venca uporabe:</w:t>
      </w:r>
    </w:p>
    <w:p w:rsidR="00000000" w:rsidRDefault="00465397">
      <w:pPr>
        <w:rPr>
          <w:b/>
          <w:bCs/>
        </w:rPr>
      </w:pPr>
      <w:r>
        <w:rPr>
          <w:b/>
          <w:bCs/>
        </w:rPr>
        <w:t>Povezava do glavnih igralcev:</w:t>
      </w:r>
    </w:p>
    <w:p w:rsidR="00000000" w:rsidRDefault="00465397">
      <w:pPr>
        <w:rPr>
          <w:b/>
          <w:bCs/>
        </w:rPr>
      </w:pPr>
      <w:r>
        <w:rPr>
          <w:b/>
          <w:bCs/>
        </w:rPr>
        <w:t>Sekundarni igralci:</w:t>
      </w:r>
    </w:p>
    <w:p w:rsidR="00000000" w:rsidRDefault="00465397">
      <w:pPr>
        <w:rPr>
          <w:b/>
          <w:bCs/>
        </w:rPr>
      </w:pPr>
      <w:r>
        <w:rPr>
          <w:b/>
          <w:bCs/>
        </w:rPr>
        <w:t>Povezava do sekundarnih igralcev:</w:t>
      </w:r>
    </w:p>
    <w:p w:rsidR="00000000" w:rsidRDefault="00465397">
      <w:pPr>
        <w:rPr>
          <w:b/>
          <w:bCs/>
        </w:rPr>
      </w:pPr>
      <w:r>
        <w:rPr>
          <w:b/>
          <w:bCs/>
        </w:rPr>
        <w:t>Odprta vprašanja:</w:t>
      </w:r>
    </w:p>
    <w:p w:rsidR="00000000" w:rsidRDefault="00465397">
      <w:pPr>
        <w:rPr>
          <w:b/>
          <w:bCs/>
        </w:rPr>
      </w:pPr>
    </w:p>
    <w:p w:rsidR="00000000" w:rsidRDefault="00465397">
      <w:pPr>
        <w:rPr>
          <w:b/>
          <w:bCs/>
        </w:rPr>
      </w:pPr>
    </w:p>
    <w:p w:rsidR="00000000" w:rsidRDefault="00465397">
      <w:pPr>
        <w:rPr>
          <w:b/>
          <w:bCs/>
        </w:rPr>
      </w:pPr>
    </w:p>
    <w:p w:rsidR="00000000" w:rsidRDefault="00465397">
      <w:pPr>
        <w:rPr>
          <w:b/>
          <w:bCs/>
        </w:rPr>
      </w:pPr>
    </w:p>
    <w:p w:rsidR="00000000" w:rsidRDefault="00465397">
      <w:pPr>
        <w:rPr>
          <w:b/>
          <w:bCs/>
        </w:rPr>
      </w:pPr>
    </w:p>
    <w:p w:rsidR="00000000" w:rsidRDefault="00465397">
      <w:pPr>
        <w:rPr>
          <w:b/>
          <w:bCs/>
        </w:rPr>
      </w:pPr>
    </w:p>
    <w:p w:rsidR="00000000" w:rsidRDefault="00465397">
      <w:pPr>
        <w:rPr>
          <w:b/>
          <w:bCs/>
        </w:rPr>
      </w:pPr>
    </w:p>
    <w:p w:rsidR="00000000" w:rsidRDefault="00465397">
      <w:pPr>
        <w:rPr>
          <w:b/>
          <w:bCs/>
        </w:rPr>
      </w:pPr>
    </w:p>
    <w:p w:rsidR="00000000" w:rsidRDefault="00465397">
      <w:pPr>
        <w:rPr>
          <w:b/>
          <w:bCs/>
        </w:rPr>
      </w:pPr>
    </w:p>
    <w:p w:rsidR="00000000" w:rsidRDefault="00465397">
      <w:pPr>
        <w:rPr>
          <w:b/>
          <w:bCs/>
        </w:rPr>
      </w:pPr>
    </w:p>
    <w:p w:rsidR="00000000" w:rsidRDefault="00465397">
      <w:pPr>
        <w:rPr>
          <w:b/>
          <w:bCs/>
        </w:rPr>
      </w:pPr>
    </w:p>
    <w:p w:rsidR="00000000" w:rsidRDefault="00465397">
      <w:pPr>
        <w:rPr>
          <w:b/>
          <w:bCs/>
        </w:rPr>
      </w:pPr>
    </w:p>
    <w:p w:rsidR="00000000" w:rsidRDefault="00465397">
      <w:pPr>
        <w:rPr>
          <w:b/>
          <w:bCs/>
        </w:rPr>
      </w:pPr>
    </w:p>
    <w:p w:rsidR="00000000" w:rsidRDefault="00465397">
      <w:pPr>
        <w:rPr>
          <w:b/>
          <w:bCs/>
        </w:rPr>
      </w:pPr>
    </w:p>
    <w:p w:rsidR="00000000" w:rsidRDefault="00465397">
      <w:pPr>
        <w:rPr>
          <w:b/>
          <w:bCs/>
        </w:rPr>
      </w:pPr>
    </w:p>
    <w:p w:rsidR="00000000" w:rsidRDefault="00465397">
      <w:pPr>
        <w:rPr>
          <w:b/>
          <w:bCs/>
        </w:rPr>
      </w:pPr>
    </w:p>
    <w:p w:rsidR="00000000" w:rsidRDefault="00465397">
      <w:pPr>
        <w:rPr>
          <w:b/>
          <w:bCs/>
        </w:rPr>
      </w:pPr>
    </w:p>
    <w:p w:rsidR="00000000" w:rsidRDefault="00465397">
      <w:pPr>
        <w:rPr>
          <w:b/>
          <w:bCs/>
        </w:rPr>
      </w:pPr>
    </w:p>
    <w:p w:rsidR="00000000" w:rsidRDefault="00465397">
      <w:pPr>
        <w:rPr>
          <w:b/>
          <w:bCs/>
        </w:rPr>
      </w:pPr>
    </w:p>
    <w:p w:rsidR="00000000" w:rsidRDefault="00465397">
      <w:pPr>
        <w:rPr>
          <w:b/>
          <w:bCs/>
        </w:rPr>
      </w:pPr>
    </w:p>
    <w:p w:rsidR="00000000" w:rsidRDefault="00465397">
      <w:pPr>
        <w:rPr>
          <w:b/>
          <w:bCs/>
        </w:rPr>
      </w:pPr>
    </w:p>
    <w:p w:rsidR="00000000" w:rsidRDefault="00465397">
      <w:pPr>
        <w:rPr>
          <w:b/>
          <w:bCs/>
        </w:rPr>
      </w:pPr>
    </w:p>
    <w:p w:rsidR="00000000" w:rsidRDefault="00465397">
      <w:pPr>
        <w:rPr>
          <w:b/>
          <w:bCs/>
        </w:rPr>
      </w:pPr>
    </w:p>
    <w:p w:rsidR="00000000" w:rsidRDefault="00465397">
      <w:pPr>
        <w:rPr>
          <w:b/>
          <w:bCs/>
        </w:rPr>
      </w:pPr>
    </w:p>
    <w:p w:rsidR="00000000" w:rsidRDefault="00465397">
      <w:pPr>
        <w:rPr>
          <w:b/>
          <w:bCs/>
        </w:rPr>
      </w:pPr>
    </w:p>
    <w:p w:rsidR="00000000" w:rsidRDefault="00465397">
      <w:pPr>
        <w:rPr>
          <w:b/>
          <w:bCs/>
        </w:rPr>
      </w:pPr>
    </w:p>
    <w:p w:rsidR="00000000" w:rsidRDefault="00465397">
      <w:pPr>
        <w:rPr>
          <w:b/>
          <w:bCs/>
        </w:rPr>
      </w:pPr>
    </w:p>
    <w:p w:rsidR="00000000" w:rsidRDefault="00465397">
      <w:pPr>
        <w:rPr>
          <w:b/>
          <w:bCs/>
        </w:rPr>
      </w:pPr>
    </w:p>
    <w:p w:rsidR="00000000" w:rsidRDefault="00465397">
      <w:pPr>
        <w:rPr>
          <w:b/>
          <w:bCs/>
        </w:rPr>
      </w:pPr>
    </w:p>
    <w:p w:rsidR="00000000" w:rsidRDefault="00465397">
      <w:r>
        <w:rPr>
          <w:b/>
          <w:bCs/>
        </w:rPr>
        <w:t xml:space="preserve">Uporabniški scenarij: </w:t>
      </w:r>
      <w:r>
        <w:t>Iskanje filmov</w:t>
      </w:r>
    </w:p>
    <w:p w:rsidR="00000000" w:rsidRDefault="00465397">
      <w:r>
        <w:t xml:space="preserve">Uporabnik v brskalniku naloži stran za iskanje filmov. Ta naj mu prikaže </w:t>
      </w:r>
      <w:r>
        <w:t>obrazec za vnos kriterijev iskanja. Aplikacija naj omogoča iskanje po naslovu oziroma delu naslova, imenu in priimku igralca, imenu karakterja, ki nastopa v filmu, žanru in letu izida. Uporabnik vnese želene kriterije in klikne gumb “Find movies”. Aplikaci</w:t>
      </w:r>
      <w:r>
        <w:t>ja prebere kriterije, poišče naslove filmov, ki ustrezajo iskalnim kriterijem in izpiše najdene naslove v padajočem vrstnem redu glede na letnico izida. Naslovi najdenih filmov naj so organizirani po straneh, na vsaki strani naj bo max 10 naslovov. Stran n</w:t>
      </w:r>
      <w:r>
        <w:t>aj omogoča enostavno navigacijo po teh straneh.</w:t>
      </w:r>
    </w:p>
    <w:p w:rsidR="00000000" w:rsidRDefault="00465397">
      <w:pPr>
        <w:rPr>
          <w:b/>
          <w:bCs/>
        </w:rPr>
      </w:pPr>
    </w:p>
    <w:p w:rsidR="00000000" w:rsidRDefault="00465397">
      <w:r>
        <w:rPr>
          <w:b/>
          <w:bCs/>
        </w:rPr>
        <w:t xml:space="preserve">Uporabniški scenarij: </w:t>
      </w:r>
      <w:r>
        <w:t>Iskanje filmov</w:t>
      </w:r>
    </w:p>
    <w:p w:rsidR="00000000" w:rsidRDefault="00465397">
      <w:r>
        <w:rPr>
          <w:b/>
          <w:bCs/>
        </w:rPr>
        <w:t xml:space="preserve">Glavni igralci: </w:t>
      </w:r>
      <w:r>
        <w:t>uporabnik</w:t>
      </w:r>
    </w:p>
    <w:p w:rsidR="00000000" w:rsidRDefault="00465397">
      <w:r>
        <w:rPr>
          <w:b/>
          <w:bCs/>
        </w:rPr>
        <w:t xml:space="preserve">Cilj: </w:t>
      </w:r>
      <w:r>
        <w:t>omogočiti uporabniku da najde filme, ki ustrezajo kriterijem, ki jih je vnesel</w:t>
      </w:r>
    </w:p>
    <w:p w:rsidR="00000000" w:rsidRDefault="00465397">
      <w:r>
        <w:rPr>
          <w:b/>
          <w:bCs/>
        </w:rPr>
        <w:t xml:space="preserve">Predpogoj: </w:t>
      </w:r>
      <w:r>
        <w:t>/</w:t>
      </w:r>
    </w:p>
    <w:p w:rsidR="00000000" w:rsidRDefault="00465397">
      <w:r>
        <w:rPr>
          <w:b/>
          <w:bCs/>
        </w:rPr>
        <w:t xml:space="preserve">Povod: </w:t>
      </w:r>
      <w:r>
        <w:t>uporabnik želi najti določene filme</w:t>
      </w:r>
    </w:p>
    <w:p w:rsidR="00000000" w:rsidRDefault="00465397">
      <w:pPr>
        <w:rPr>
          <w:b/>
          <w:bCs/>
        </w:rPr>
      </w:pPr>
      <w:r>
        <w:rPr>
          <w:b/>
          <w:bCs/>
        </w:rPr>
        <w:t>Sce</w:t>
      </w:r>
      <w:r>
        <w:rPr>
          <w:b/>
          <w:bCs/>
        </w:rPr>
        <w:t>narij:</w:t>
      </w:r>
    </w:p>
    <w:p w:rsidR="00000000" w:rsidRDefault="00465397">
      <w:r>
        <w:t>uporabnik: naloži stran za iskanje</w:t>
      </w:r>
    </w:p>
    <w:p w:rsidR="00000000" w:rsidRDefault="00465397">
      <w:r>
        <w:t>uporabnik: vnese kriterije za iskanje</w:t>
      </w:r>
    </w:p>
    <w:p w:rsidR="00000000" w:rsidRDefault="00465397">
      <w:r>
        <w:t>uporabnik: klikne gumb “Find movies”</w:t>
      </w:r>
    </w:p>
    <w:p w:rsidR="00000000" w:rsidRDefault="00465397">
      <w:r>
        <w:t>aplikacija: poišče filme, ki ustrezajo navedenim kriterijem</w:t>
      </w:r>
    </w:p>
    <w:p w:rsidR="00000000" w:rsidRDefault="00465397">
      <w:r>
        <w:lastRenderedPageBreak/>
        <w:t>aplikacija: najdene naslove razvrsti po letnici izida</w:t>
      </w:r>
    </w:p>
    <w:p w:rsidR="00000000" w:rsidRDefault="00465397">
      <w:r>
        <w:t>aplikacija: prikaže najve</w:t>
      </w:r>
      <w:r>
        <w:t>č 10 naslovov</w:t>
      </w:r>
    </w:p>
    <w:p w:rsidR="00000000" w:rsidRDefault="00465397">
      <w:r>
        <w:t>aplikacija: prikaže povezave za dostop do ostalih strani, ki vsebujejo naslove</w:t>
      </w:r>
    </w:p>
    <w:p w:rsidR="00000000" w:rsidRDefault="00465397">
      <w:pPr>
        <w:rPr>
          <w:b/>
          <w:bCs/>
        </w:rPr>
      </w:pPr>
      <w:r>
        <w:rPr>
          <w:b/>
          <w:bCs/>
        </w:rPr>
        <w:t>Možne izjeme:</w:t>
      </w:r>
    </w:p>
    <w:p w:rsidR="00000000" w:rsidRDefault="00465397">
      <w:pPr>
        <w:numPr>
          <w:ilvl w:val="0"/>
          <w:numId w:val="5"/>
        </w:numPr>
      </w:pPr>
      <w:r>
        <w:t>Noben film ne ustreza iskalnim kriterijem</w:t>
      </w:r>
    </w:p>
    <w:p w:rsidR="00000000" w:rsidRDefault="00465397">
      <w:pPr>
        <w:numPr>
          <w:ilvl w:val="0"/>
          <w:numId w:val="5"/>
        </w:numPr>
      </w:pPr>
      <w:r>
        <w:t>Sistemska napaka pri poizvedbi v bazi</w:t>
      </w:r>
    </w:p>
    <w:p w:rsidR="00000000" w:rsidRDefault="00465397">
      <w:r>
        <w:rPr>
          <w:b/>
          <w:bCs/>
        </w:rPr>
        <w:t xml:space="preserve">Prioriteta: </w:t>
      </w:r>
      <w:r>
        <w:t>zelo pomembna</w:t>
      </w:r>
    </w:p>
    <w:p w:rsidR="00000000" w:rsidRDefault="00465397">
      <w:r>
        <w:rPr>
          <w:b/>
          <w:bCs/>
        </w:rPr>
        <w:t xml:space="preserve">Pričakovano dokončanje: </w:t>
      </w:r>
      <w:r>
        <w:t>3. iteracija</w:t>
      </w:r>
    </w:p>
    <w:p w:rsidR="00000000" w:rsidRDefault="00465397">
      <w:r>
        <w:rPr>
          <w:b/>
          <w:bCs/>
        </w:rPr>
        <w:t>Frekve</w:t>
      </w:r>
      <w:r>
        <w:rPr>
          <w:b/>
          <w:bCs/>
        </w:rPr>
        <w:t xml:space="preserve">nca uporabe: </w:t>
      </w:r>
      <w:r>
        <w:t>lahko večkrat ob vsakem obisku</w:t>
      </w:r>
    </w:p>
    <w:p w:rsidR="00000000" w:rsidRDefault="00465397">
      <w:r>
        <w:rPr>
          <w:b/>
          <w:bCs/>
        </w:rPr>
        <w:t xml:space="preserve">Povezava do glavnih igralcev: </w:t>
      </w:r>
      <w:r>
        <w:t>spletni obrazec</w:t>
      </w:r>
    </w:p>
    <w:p w:rsidR="00000000" w:rsidRDefault="00465397">
      <w:r>
        <w:rPr>
          <w:b/>
          <w:bCs/>
        </w:rPr>
        <w:t xml:space="preserve">Sekundarni igralci: </w:t>
      </w:r>
      <w:r>
        <w:t>podatkovna baza, aplikacija</w:t>
      </w:r>
    </w:p>
    <w:p w:rsidR="00000000" w:rsidRDefault="00465397">
      <w:r>
        <w:rPr>
          <w:b/>
          <w:bCs/>
        </w:rPr>
        <w:t xml:space="preserve">Povezava do sekundarnih igralcev: </w:t>
      </w:r>
      <w:r>
        <w:t>vgrajeni ukazi skriptnega jezika za izvajanje poizvedb v bazi</w:t>
      </w:r>
    </w:p>
    <w:p w:rsidR="00000000" w:rsidRDefault="00465397">
      <w:pPr>
        <w:rPr>
          <w:b/>
          <w:bCs/>
        </w:rPr>
      </w:pPr>
      <w:r>
        <w:rPr>
          <w:b/>
          <w:bCs/>
        </w:rPr>
        <w:t>Odprta vprašanja:</w:t>
      </w:r>
    </w:p>
    <w:p w:rsidR="00000000" w:rsidRDefault="00465397">
      <w:pPr>
        <w:numPr>
          <w:ilvl w:val="0"/>
          <w:numId w:val="6"/>
        </w:numPr>
      </w:pPr>
      <w:r>
        <w:t xml:space="preserve">Ali </w:t>
      </w:r>
      <w:r>
        <w:t>prijavljenemu uporabniku omogočimo iskanje po več kriterijih kot gostom?</w:t>
      </w:r>
    </w:p>
    <w:p w:rsidR="00000000" w:rsidRDefault="00465397">
      <w:pPr>
        <w:numPr>
          <w:ilvl w:val="0"/>
          <w:numId w:val="6"/>
        </w:numPr>
      </w:pPr>
      <w:r>
        <w:t>Kaj se naredi če aplikacija ne najde nobenega filma, ki bi ustrezal navedenim kriterijem?</w:t>
      </w:r>
    </w:p>
    <w:p w:rsidR="00000000" w:rsidRDefault="00465397">
      <w:pPr>
        <w:numPr>
          <w:ilvl w:val="0"/>
          <w:numId w:val="6"/>
        </w:numPr>
      </w:pPr>
      <w:r>
        <w:t xml:space="preserve">Kako organizirati navigacijo po različnih straneh naslovov? </w:t>
      </w:r>
    </w:p>
    <w:p w:rsidR="00000000" w:rsidRDefault="00465397">
      <w:pPr>
        <w:rPr>
          <w:b/>
          <w:bCs/>
        </w:rPr>
      </w:pPr>
    </w:p>
    <w:p w:rsidR="00000000" w:rsidRDefault="00465397">
      <w:pPr>
        <w:rPr>
          <w:b/>
          <w:bCs/>
        </w:rPr>
      </w:pPr>
    </w:p>
    <w:p w:rsidR="00000000" w:rsidRDefault="00465397">
      <w:pPr>
        <w:rPr>
          <w:b/>
          <w:bCs/>
        </w:rPr>
      </w:pPr>
    </w:p>
    <w:p w:rsidR="00000000" w:rsidRDefault="00465397">
      <w:pPr>
        <w:rPr>
          <w:b/>
          <w:bCs/>
        </w:rPr>
      </w:pPr>
    </w:p>
    <w:p w:rsidR="00000000" w:rsidRDefault="00465397">
      <w:pPr>
        <w:rPr>
          <w:b/>
          <w:bCs/>
        </w:rPr>
      </w:pPr>
    </w:p>
    <w:p w:rsidR="00000000" w:rsidRDefault="00465397">
      <w:pPr>
        <w:rPr>
          <w:b/>
          <w:bCs/>
        </w:rPr>
      </w:pPr>
    </w:p>
    <w:p w:rsidR="00000000" w:rsidRDefault="00465397">
      <w:pPr>
        <w:rPr>
          <w:b/>
          <w:bCs/>
        </w:rPr>
      </w:pPr>
    </w:p>
    <w:p w:rsidR="00000000" w:rsidRDefault="00465397">
      <w:pPr>
        <w:rPr>
          <w:b/>
          <w:bCs/>
        </w:rPr>
      </w:pPr>
    </w:p>
    <w:p w:rsidR="00000000" w:rsidRDefault="00465397">
      <w:pPr>
        <w:rPr>
          <w:b/>
          <w:bCs/>
        </w:rPr>
      </w:pPr>
    </w:p>
    <w:p w:rsidR="00000000" w:rsidRDefault="00465397">
      <w:pPr>
        <w:rPr>
          <w:b/>
          <w:bCs/>
        </w:rPr>
      </w:pPr>
    </w:p>
    <w:p w:rsidR="00000000" w:rsidRDefault="00465397">
      <w:pPr>
        <w:rPr>
          <w:b/>
          <w:bCs/>
        </w:rPr>
      </w:pPr>
    </w:p>
    <w:p w:rsidR="00000000" w:rsidRDefault="00465397">
      <w:pPr>
        <w:rPr>
          <w:b/>
          <w:bCs/>
        </w:rPr>
      </w:pPr>
    </w:p>
    <w:p w:rsidR="00000000" w:rsidRDefault="00465397">
      <w:pPr>
        <w:rPr>
          <w:b/>
          <w:bCs/>
        </w:rPr>
      </w:pPr>
    </w:p>
    <w:p w:rsidR="00000000" w:rsidRDefault="00465397">
      <w:pPr>
        <w:rPr>
          <w:b/>
          <w:bCs/>
        </w:rPr>
      </w:pPr>
    </w:p>
    <w:p w:rsidR="00000000" w:rsidRDefault="00465397">
      <w:r>
        <w:rPr>
          <w:b/>
          <w:bCs/>
        </w:rPr>
        <w:t>Uporabniški scenar</w:t>
      </w:r>
      <w:r>
        <w:rPr>
          <w:b/>
          <w:bCs/>
        </w:rPr>
        <w:t xml:space="preserve">ij: </w:t>
      </w:r>
      <w:r>
        <w:t>Nakup filma</w:t>
      </w:r>
    </w:p>
    <w:p w:rsidR="00000000" w:rsidRDefault="00465397">
      <w:r>
        <w:t>Uporabnik v brskalniku naloži stran, ki je posvečena določenemu filmu. Ta stran naj poleg imena filma, glavnih igralcev, povzetka, reklamnega spota, ipd vsebuje tudi gumb “Purchase movie”. Ko uporabnik klikne na ta gumb, naj se mu naloži st</w:t>
      </w:r>
      <w:r>
        <w:t>ran za vpis podatkov o plačilni kartici. Uporabnik vnese podatke in klikne “Confirm purchase”. Aplikacija prebere vnešene podatke in kontaktira aplikacijo, ki skrbi za plačevanje z vnešeno plačilno kartico. Če je bil nakup uspešno izvršen, naj aplikacija u</w:t>
      </w:r>
      <w:r>
        <w:t>porabniku poda povezavo, preko katere bo lahko na svoj računalnik prenesel film. Uporabnik klikne na to povezavo in začne se prenos filma.</w:t>
      </w:r>
    </w:p>
    <w:p w:rsidR="00000000" w:rsidRDefault="00465397"/>
    <w:p w:rsidR="00000000" w:rsidRDefault="00465397">
      <w:pPr>
        <w:rPr>
          <w:b/>
          <w:bCs/>
        </w:rPr>
      </w:pPr>
      <w:r>
        <w:rPr>
          <w:b/>
          <w:bCs/>
        </w:rPr>
        <w:t>Uporabniški scenarij:</w:t>
      </w:r>
    </w:p>
    <w:p w:rsidR="00000000" w:rsidRDefault="00465397">
      <w:pPr>
        <w:rPr>
          <w:b/>
          <w:bCs/>
        </w:rPr>
      </w:pPr>
      <w:r>
        <w:rPr>
          <w:b/>
          <w:bCs/>
        </w:rPr>
        <w:lastRenderedPageBreak/>
        <w:t>Glavni igralci:</w:t>
      </w:r>
    </w:p>
    <w:p w:rsidR="00000000" w:rsidRDefault="00465397">
      <w:pPr>
        <w:rPr>
          <w:b/>
          <w:bCs/>
        </w:rPr>
      </w:pPr>
      <w:r>
        <w:rPr>
          <w:b/>
          <w:bCs/>
        </w:rPr>
        <w:t>Cilj:</w:t>
      </w:r>
    </w:p>
    <w:p w:rsidR="00000000" w:rsidRDefault="00465397">
      <w:pPr>
        <w:rPr>
          <w:b/>
          <w:bCs/>
        </w:rPr>
      </w:pPr>
      <w:r>
        <w:rPr>
          <w:b/>
          <w:bCs/>
        </w:rPr>
        <w:t>Predpogoj:</w:t>
      </w:r>
    </w:p>
    <w:p w:rsidR="00000000" w:rsidRDefault="00465397">
      <w:pPr>
        <w:rPr>
          <w:b/>
          <w:bCs/>
        </w:rPr>
      </w:pPr>
      <w:r>
        <w:rPr>
          <w:b/>
          <w:bCs/>
        </w:rPr>
        <w:t>Povod:</w:t>
      </w:r>
    </w:p>
    <w:p w:rsidR="00000000" w:rsidRDefault="00465397">
      <w:pPr>
        <w:rPr>
          <w:b/>
          <w:bCs/>
        </w:rPr>
      </w:pPr>
      <w:r>
        <w:rPr>
          <w:b/>
          <w:bCs/>
        </w:rPr>
        <w:t>Scenarij:</w:t>
      </w:r>
    </w:p>
    <w:p w:rsidR="00000000" w:rsidRDefault="00465397">
      <w:pPr>
        <w:rPr>
          <w:b/>
          <w:bCs/>
        </w:rPr>
      </w:pPr>
      <w:r>
        <w:rPr>
          <w:b/>
          <w:bCs/>
        </w:rPr>
        <w:t>Možne izjeme:</w:t>
      </w:r>
    </w:p>
    <w:p w:rsidR="00000000" w:rsidRDefault="00465397">
      <w:pPr>
        <w:rPr>
          <w:b/>
          <w:bCs/>
        </w:rPr>
      </w:pPr>
      <w:r>
        <w:rPr>
          <w:b/>
          <w:bCs/>
        </w:rPr>
        <w:t>Prioriteta:</w:t>
      </w:r>
    </w:p>
    <w:p w:rsidR="00000000" w:rsidRDefault="00465397">
      <w:pPr>
        <w:rPr>
          <w:b/>
          <w:bCs/>
        </w:rPr>
      </w:pPr>
      <w:r>
        <w:rPr>
          <w:b/>
          <w:bCs/>
        </w:rPr>
        <w:t>Pričakovano dokonč</w:t>
      </w:r>
      <w:r>
        <w:rPr>
          <w:b/>
          <w:bCs/>
        </w:rPr>
        <w:t>anje:</w:t>
      </w:r>
    </w:p>
    <w:p w:rsidR="00000000" w:rsidRDefault="00465397">
      <w:pPr>
        <w:rPr>
          <w:b/>
          <w:bCs/>
        </w:rPr>
      </w:pPr>
      <w:r>
        <w:rPr>
          <w:b/>
          <w:bCs/>
        </w:rPr>
        <w:t>Frekvenca uporabe:</w:t>
      </w:r>
    </w:p>
    <w:p w:rsidR="00000000" w:rsidRDefault="00465397">
      <w:pPr>
        <w:rPr>
          <w:b/>
          <w:bCs/>
        </w:rPr>
      </w:pPr>
      <w:r>
        <w:rPr>
          <w:b/>
          <w:bCs/>
        </w:rPr>
        <w:t>Povezava do glavnih igralcev:</w:t>
      </w:r>
    </w:p>
    <w:p w:rsidR="00000000" w:rsidRDefault="00465397">
      <w:pPr>
        <w:rPr>
          <w:b/>
          <w:bCs/>
        </w:rPr>
      </w:pPr>
      <w:r>
        <w:rPr>
          <w:b/>
          <w:bCs/>
        </w:rPr>
        <w:t>Sekundarni igralci:</w:t>
      </w:r>
    </w:p>
    <w:p w:rsidR="00000000" w:rsidRDefault="00465397">
      <w:pPr>
        <w:rPr>
          <w:b/>
          <w:bCs/>
        </w:rPr>
      </w:pPr>
      <w:r>
        <w:rPr>
          <w:b/>
          <w:bCs/>
        </w:rPr>
        <w:t>Povezava do sekundarnih igralcev:</w:t>
      </w:r>
    </w:p>
    <w:p w:rsidR="00000000" w:rsidRDefault="00465397">
      <w:pPr>
        <w:rPr>
          <w:b/>
          <w:bCs/>
        </w:rPr>
      </w:pPr>
      <w:r>
        <w:rPr>
          <w:b/>
          <w:bCs/>
        </w:rPr>
        <w:t>Odprta vprašanja:</w:t>
      </w:r>
    </w:p>
    <w:p w:rsidR="00000000" w:rsidRDefault="00465397">
      <w:pPr>
        <w:rPr>
          <w:b/>
          <w:bCs/>
        </w:rPr>
      </w:pPr>
    </w:p>
    <w:p w:rsidR="00000000" w:rsidRDefault="00465397">
      <w:pPr>
        <w:rPr>
          <w:b/>
          <w:bCs/>
        </w:rPr>
      </w:pPr>
    </w:p>
    <w:p w:rsidR="00000000" w:rsidRDefault="00465397">
      <w:pPr>
        <w:rPr>
          <w:b/>
          <w:bCs/>
        </w:rPr>
      </w:pPr>
    </w:p>
    <w:p w:rsidR="00000000" w:rsidRDefault="00465397">
      <w:pPr>
        <w:rPr>
          <w:b/>
          <w:bCs/>
        </w:rPr>
      </w:pPr>
    </w:p>
    <w:p w:rsidR="00000000" w:rsidRDefault="00465397">
      <w:pPr>
        <w:rPr>
          <w:b/>
          <w:bCs/>
        </w:rPr>
      </w:pPr>
    </w:p>
    <w:p w:rsidR="00000000" w:rsidRDefault="00465397">
      <w:pPr>
        <w:rPr>
          <w:b/>
          <w:bCs/>
        </w:rPr>
      </w:pPr>
    </w:p>
    <w:p w:rsidR="00000000" w:rsidRDefault="00465397">
      <w:pPr>
        <w:rPr>
          <w:b/>
          <w:bCs/>
        </w:rPr>
      </w:pPr>
    </w:p>
    <w:p w:rsidR="00000000" w:rsidRDefault="00465397">
      <w:pPr>
        <w:rPr>
          <w:b/>
          <w:bCs/>
        </w:rPr>
      </w:pPr>
    </w:p>
    <w:p w:rsidR="00000000" w:rsidRDefault="00465397">
      <w:pPr>
        <w:rPr>
          <w:b/>
          <w:bCs/>
        </w:rPr>
      </w:pPr>
    </w:p>
    <w:p w:rsidR="00000000" w:rsidRDefault="00465397">
      <w:pPr>
        <w:rPr>
          <w:b/>
          <w:bCs/>
        </w:rPr>
      </w:pPr>
    </w:p>
    <w:p w:rsidR="00000000" w:rsidRDefault="00465397">
      <w:pPr>
        <w:rPr>
          <w:b/>
          <w:bCs/>
        </w:rPr>
      </w:pPr>
    </w:p>
    <w:p w:rsidR="00000000" w:rsidRDefault="00465397">
      <w:pPr>
        <w:rPr>
          <w:b/>
          <w:bCs/>
        </w:rPr>
      </w:pPr>
    </w:p>
    <w:p w:rsidR="00000000" w:rsidRDefault="00465397">
      <w:pPr>
        <w:rPr>
          <w:b/>
          <w:bCs/>
        </w:rPr>
      </w:pPr>
    </w:p>
    <w:p w:rsidR="00000000" w:rsidRDefault="00465397">
      <w:pPr>
        <w:rPr>
          <w:b/>
          <w:bCs/>
        </w:rPr>
      </w:pPr>
    </w:p>
    <w:p w:rsidR="00000000" w:rsidRDefault="00465397">
      <w:pPr>
        <w:rPr>
          <w:b/>
          <w:bCs/>
        </w:rPr>
      </w:pPr>
    </w:p>
    <w:p w:rsidR="00000000" w:rsidRDefault="00465397">
      <w:pPr>
        <w:rPr>
          <w:b/>
          <w:bCs/>
        </w:rPr>
      </w:pPr>
    </w:p>
    <w:p w:rsidR="00000000" w:rsidRDefault="00465397">
      <w:pPr>
        <w:rPr>
          <w:b/>
          <w:bCs/>
        </w:rPr>
      </w:pPr>
    </w:p>
    <w:p w:rsidR="00000000" w:rsidRDefault="00465397">
      <w:pPr>
        <w:rPr>
          <w:b/>
          <w:bCs/>
        </w:rPr>
      </w:pPr>
    </w:p>
    <w:p w:rsidR="00000000" w:rsidRDefault="00465397">
      <w:pPr>
        <w:rPr>
          <w:b/>
          <w:bCs/>
        </w:rPr>
      </w:pPr>
    </w:p>
    <w:p w:rsidR="00000000" w:rsidRDefault="00465397">
      <w:pPr>
        <w:rPr>
          <w:b/>
          <w:bCs/>
        </w:rPr>
      </w:pPr>
    </w:p>
    <w:p w:rsidR="00000000" w:rsidRDefault="00465397">
      <w:pPr>
        <w:rPr>
          <w:b/>
          <w:bCs/>
        </w:rPr>
      </w:pPr>
    </w:p>
    <w:p w:rsidR="00000000" w:rsidRDefault="00465397">
      <w:pPr>
        <w:rPr>
          <w:b/>
          <w:bCs/>
        </w:rPr>
      </w:pPr>
    </w:p>
    <w:p w:rsidR="00000000" w:rsidRDefault="00465397">
      <w:pPr>
        <w:rPr>
          <w:b/>
          <w:bCs/>
        </w:rPr>
      </w:pPr>
    </w:p>
    <w:p w:rsidR="00000000" w:rsidRDefault="00465397">
      <w:pPr>
        <w:rPr>
          <w:b/>
          <w:bCs/>
        </w:rPr>
      </w:pPr>
    </w:p>
    <w:p w:rsidR="00000000" w:rsidRDefault="00465397">
      <w:pPr>
        <w:rPr>
          <w:b/>
          <w:bCs/>
        </w:rPr>
      </w:pPr>
    </w:p>
    <w:p w:rsidR="00000000" w:rsidRDefault="00465397">
      <w:pPr>
        <w:rPr>
          <w:b/>
          <w:bCs/>
        </w:rPr>
      </w:pPr>
    </w:p>
    <w:p w:rsidR="00000000" w:rsidRDefault="00465397">
      <w:r>
        <w:rPr>
          <w:b/>
          <w:bCs/>
        </w:rPr>
        <w:t xml:space="preserve">Uporabniški scenarij: </w:t>
      </w:r>
      <w:r>
        <w:t>Ogled statistike</w:t>
      </w:r>
    </w:p>
    <w:p w:rsidR="00000000" w:rsidRDefault="00465397">
      <w:r>
        <w:t>Sistemski administrator v brskalniku naloži stran za ogled stati</w:t>
      </w:r>
      <w:r>
        <w:t>stike prodanih filmov v določenem obdobju. Ta stran naj mu prikaže obrazec za vnos kriterijev. Ti kriteriji naj vključejejo:</w:t>
      </w:r>
    </w:p>
    <w:p w:rsidR="00000000" w:rsidRDefault="00465397">
      <w:pPr>
        <w:numPr>
          <w:ilvl w:val="0"/>
          <w:numId w:val="7"/>
        </w:numPr>
        <w:rPr>
          <w:bCs/>
        </w:rPr>
      </w:pPr>
      <w:r>
        <w:rPr>
          <w:bCs/>
        </w:rPr>
        <w:lastRenderedPageBreak/>
        <w:t>obdobje prodaje</w:t>
      </w:r>
    </w:p>
    <w:p w:rsidR="00000000" w:rsidRDefault="00465397">
      <w:pPr>
        <w:numPr>
          <w:ilvl w:val="0"/>
          <w:numId w:val="7"/>
        </w:numPr>
        <w:rPr>
          <w:bCs/>
        </w:rPr>
      </w:pPr>
      <w:r>
        <w:rPr>
          <w:bCs/>
        </w:rPr>
        <w:t>prikaz števila prodanih filmov, zaračunano vsoto denarja od prodaje filmov, stroške poslovanja ali čisti dobiček pr</w:t>
      </w:r>
      <w:r>
        <w:rPr>
          <w:bCs/>
        </w:rPr>
        <w:t>i poslovanju</w:t>
      </w:r>
    </w:p>
    <w:p w:rsidR="00000000" w:rsidRDefault="00465397">
      <w:pPr>
        <w:numPr>
          <w:ilvl w:val="0"/>
          <w:numId w:val="7"/>
        </w:numPr>
        <w:rPr>
          <w:bCs/>
        </w:rPr>
      </w:pPr>
      <w:r>
        <w:rPr>
          <w:bCs/>
        </w:rPr>
        <w:t>žanr filma</w:t>
      </w:r>
    </w:p>
    <w:p w:rsidR="00000000" w:rsidRDefault="00465397">
      <w:pPr>
        <w:numPr>
          <w:ilvl w:val="0"/>
          <w:numId w:val="7"/>
        </w:numPr>
        <w:rPr>
          <w:bCs/>
        </w:rPr>
      </w:pPr>
      <w:r>
        <w:rPr>
          <w:bCs/>
        </w:rPr>
        <w:t>naslov posameznega filma</w:t>
      </w:r>
    </w:p>
    <w:p w:rsidR="00000000" w:rsidRDefault="00465397">
      <w:pPr>
        <w:numPr>
          <w:ilvl w:val="0"/>
          <w:numId w:val="7"/>
        </w:numPr>
        <w:rPr>
          <w:bCs/>
        </w:rPr>
      </w:pPr>
      <w:r>
        <w:rPr>
          <w:bCs/>
        </w:rPr>
        <w:t>grupiranje po dnevih, tednih, mesecih ali letih</w:t>
      </w:r>
    </w:p>
    <w:p w:rsidR="00000000" w:rsidRDefault="00465397">
      <w:pPr>
        <w:rPr>
          <w:bCs/>
        </w:rPr>
      </w:pPr>
      <w:r>
        <w:rPr>
          <w:bCs/>
        </w:rPr>
        <w:t>Administrator vnese kriterije in klikne “OK”. Aplikacija prebere vnešene kriterije in izvrši ustrezno poizvedbo v bazi. Dobljene podatke naj prikaže v obliki g</w:t>
      </w:r>
      <w:r>
        <w:rPr>
          <w:bCs/>
        </w:rPr>
        <w:t>rafa.</w:t>
      </w:r>
    </w:p>
    <w:p w:rsidR="00000000" w:rsidRDefault="00465397">
      <w:pPr>
        <w:rPr>
          <w:bCs/>
        </w:rPr>
      </w:pPr>
    </w:p>
    <w:p w:rsidR="00000000" w:rsidRDefault="00465397">
      <w:pPr>
        <w:rPr>
          <w:b/>
          <w:bCs/>
        </w:rPr>
      </w:pPr>
      <w:r>
        <w:rPr>
          <w:b/>
          <w:bCs/>
        </w:rPr>
        <w:t>Uporabniški scenarij:</w:t>
      </w:r>
    </w:p>
    <w:p w:rsidR="00000000" w:rsidRDefault="00465397">
      <w:pPr>
        <w:rPr>
          <w:b/>
          <w:bCs/>
        </w:rPr>
      </w:pPr>
      <w:r>
        <w:rPr>
          <w:b/>
          <w:bCs/>
        </w:rPr>
        <w:t>Glavni igralci:</w:t>
      </w:r>
    </w:p>
    <w:p w:rsidR="00000000" w:rsidRDefault="00465397">
      <w:pPr>
        <w:rPr>
          <w:b/>
          <w:bCs/>
        </w:rPr>
      </w:pPr>
      <w:r>
        <w:rPr>
          <w:b/>
          <w:bCs/>
        </w:rPr>
        <w:t>Cilj:</w:t>
      </w:r>
    </w:p>
    <w:p w:rsidR="00000000" w:rsidRDefault="00465397">
      <w:pPr>
        <w:rPr>
          <w:b/>
          <w:bCs/>
        </w:rPr>
      </w:pPr>
      <w:r>
        <w:rPr>
          <w:b/>
          <w:bCs/>
        </w:rPr>
        <w:t>Predpogoj:</w:t>
      </w:r>
    </w:p>
    <w:p w:rsidR="00000000" w:rsidRDefault="00465397">
      <w:pPr>
        <w:rPr>
          <w:b/>
          <w:bCs/>
        </w:rPr>
      </w:pPr>
      <w:r>
        <w:rPr>
          <w:b/>
          <w:bCs/>
        </w:rPr>
        <w:t>Povod:</w:t>
      </w:r>
    </w:p>
    <w:p w:rsidR="00000000" w:rsidRDefault="00465397">
      <w:pPr>
        <w:rPr>
          <w:b/>
          <w:bCs/>
        </w:rPr>
      </w:pPr>
      <w:r>
        <w:rPr>
          <w:b/>
          <w:bCs/>
        </w:rPr>
        <w:t>Scenarij:</w:t>
      </w:r>
    </w:p>
    <w:p w:rsidR="00000000" w:rsidRDefault="00465397">
      <w:pPr>
        <w:rPr>
          <w:b/>
          <w:bCs/>
        </w:rPr>
      </w:pPr>
      <w:r>
        <w:rPr>
          <w:b/>
          <w:bCs/>
        </w:rPr>
        <w:t>Možne izjeme:</w:t>
      </w:r>
    </w:p>
    <w:p w:rsidR="00000000" w:rsidRDefault="00465397">
      <w:pPr>
        <w:rPr>
          <w:b/>
          <w:bCs/>
        </w:rPr>
      </w:pPr>
      <w:r>
        <w:rPr>
          <w:b/>
          <w:bCs/>
        </w:rPr>
        <w:t>Prioriteta:</w:t>
      </w:r>
    </w:p>
    <w:p w:rsidR="00000000" w:rsidRDefault="00465397">
      <w:pPr>
        <w:rPr>
          <w:b/>
          <w:bCs/>
        </w:rPr>
      </w:pPr>
      <w:r>
        <w:rPr>
          <w:b/>
          <w:bCs/>
        </w:rPr>
        <w:t>Pričakovano dokončanje:</w:t>
      </w:r>
    </w:p>
    <w:p w:rsidR="00000000" w:rsidRDefault="00465397">
      <w:pPr>
        <w:rPr>
          <w:b/>
          <w:bCs/>
        </w:rPr>
      </w:pPr>
      <w:r>
        <w:rPr>
          <w:b/>
          <w:bCs/>
        </w:rPr>
        <w:t>Frekvenca uporabe:</w:t>
      </w:r>
    </w:p>
    <w:p w:rsidR="00000000" w:rsidRDefault="00465397">
      <w:pPr>
        <w:rPr>
          <w:b/>
          <w:bCs/>
        </w:rPr>
      </w:pPr>
      <w:r>
        <w:rPr>
          <w:b/>
          <w:bCs/>
        </w:rPr>
        <w:t>Povezava do glavnih igralcev:</w:t>
      </w:r>
    </w:p>
    <w:p w:rsidR="00000000" w:rsidRDefault="00465397">
      <w:pPr>
        <w:rPr>
          <w:b/>
          <w:bCs/>
        </w:rPr>
      </w:pPr>
      <w:r>
        <w:rPr>
          <w:b/>
          <w:bCs/>
        </w:rPr>
        <w:t>Sekundarni igralci:</w:t>
      </w:r>
    </w:p>
    <w:p w:rsidR="00000000" w:rsidRDefault="00465397">
      <w:pPr>
        <w:rPr>
          <w:b/>
          <w:bCs/>
        </w:rPr>
      </w:pPr>
      <w:r>
        <w:rPr>
          <w:b/>
          <w:bCs/>
        </w:rPr>
        <w:t>Povezava do sekundarnih igralcev:</w:t>
      </w:r>
    </w:p>
    <w:p w:rsidR="00465397" w:rsidRDefault="00465397">
      <w:pPr>
        <w:rPr>
          <w:b/>
          <w:bCs/>
        </w:rPr>
      </w:pPr>
      <w:r>
        <w:rPr>
          <w:b/>
          <w:bCs/>
        </w:rPr>
        <w:t>Odprta vprašanja:</w:t>
      </w:r>
    </w:p>
    <w:sectPr w:rsidR="00465397">
      <w:pgSz w:w="12240" w:h="15840"/>
      <w:pgMar w:top="1134" w:right="1134" w:bottom="1134" w:left="1134" w:header="708" w:footer="708" w:gutter="0"/>
      <w:cols w:space="708"/>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OpenSymbol">
    <w:altName w:val="Arial Unicode MS"/>
    <w:charset w:val="80"/>
    <w:family w:val="auto"/>
    <w:pitch w:val="default"/>
    <w:sig w:usb0="00000000" w:usb1="00000000" w:usb2="00000000" w:usb3="00000000" w:csb0="00000000" w:csb1="00000000"/>
  </w:font>
  <w:font w:name="Liberation Serif">
    <w:altName w:val="MS Mincho"/>
    <w:charset w:val="80"/>
    <w:family w:val="roman"/>
    <w:pitch w:val="variable"/>
    <w:sig w:usb0="00000000" w:usb1="00000000" w:usb2="00000000" w:usb3="00000000" w:csb0="00000000" w:csb1="00000000"/>
  </w:font>
  <w:font w:name="DejaVu Sans">
    <w:altName w:val="MS Mincho"/>
    <w:charset w:val="80"/>
    <w:family w:val="auto"/>
    <w:pitch w:val="variable"/>
    <w:sig w:usb0="00000000" w:usb1="00000000" w:usb2="00000000" w:usb3="00000000" w:csb0="00000000" w:csb1="00000000"/>
  </w:font>
  <w:font w:name="Liberation Sans">
    <w:altName w:val="Arial"/>
    <w:charset w:val="80"/>
    <w:family w:val="swiss"/>
    <w:pitch w:val="variable"/>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3"/>
    <w:multiLevelType w:val="multilevel"/>
    <w:tmpl w:val="0000000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4"/>
    <w:multiLevelType w:val="multilevel"/>
    <w:tmpl w:val="0000000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05"/>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0000006"/>
    <w:multiLevelType w:val="multilevel"/>
    <w:tmpl w:val="0000000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7">
    <w:nsid w:val="00000008"/>
    <w:multiLevelType w:val="multilevel"/>
    <w:tmpl w:val="00000008"/>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stylePaneFormatFilter w:val="0000"/>
  <w:defaultTabStop w:val="709"/>
  <w:defaultTableStyle w:val="Navaden"/>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
  <w:rsids>
    <w:rsidRoot w:val="009912A6"/>
    <w:rsid w:val="002E58F7"/>
    <w:rsid w:val="00465397"/>
    <w:rsid w:val="009912A6"/>
  </w:rsids>
  <m:mathPr>
    <m:mathFont m:val="Cambria Math"/>
    <m:brkBin m:val="before"/>
    <m:brkBinSub m:val="--"/>
    <m:smallFrac m:val="off"/>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sl-SI" w:eastAsia="sl-SI"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pPr>
      <w:widowControl w:val="0"/>
      <w:suppressAutoHyphens/>
    </w:pPr>
    <w:rPr>
      <w:rFonts w:ascii="Liberation Serif" w:eastAsia="DejaVu Sans" w:hAnsi="Liberation Serif"/>
      <w:kern w:val="1"/>
      <w:sz w:val="24"/>
      <w:szCs w:val="24"/>
      <w:lang w:val="en-US"/>
    </w:rPr>
  </w:style>
  <w:style w:type="character" w:default="1" w:styleId="Privzetapisavaodstavka">
    <w:name w:val="Default Paragraph Font"/>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customStyle="1" w:styleId="Heading">
    <w:name w:val="Heading"/>
    <w:basedOn w:val="Navaden"/>
    <w:next w:val="Telobesedila"/>
    <w:pPr>
      <w:keepNext/>
      <w:spacing w:before="240" w:after="120"/>
    </w:pPr>
    <w:rPr>
      <w:rFonts w:ascii="Liberation Sans" w:hAnsi="Liberation Sans" w:cs="DejaVu Sans"/>
      <w:sz w:val="28"/>
      <w:szCs w:val="28"/>
    </w:rPr>
  </w:style>
  <w:style w:type="paragraph" w:styleId="Telobesedila">
    <w:name w:val="Body Text"/>
    <w:basedOn w:val="Navaden"/>
    <w:pPr>
      <w:spacing w:after="120"/>
    </w:pPr>
  </w:style>
  <w:style w:type="paragraph" w:styleId="Seznam">
    <w:name w:val="List"/>
    <w:basedOn w:val="Telobesedila"/>
  </w:style>
  <w:style w:type="paragraph" w:customStyle="1" w:styleId="Caption">
    <w:name w:val="Caption"/>
    <w:basedOn w:val="Navaden"/>
    <w:pPr>
      <w:suppressLineNumbers/>
      <w:spacing w:before="120" w:after="120"/>
    </w:pPr>
    <w:rPr>
      <w:i/>
      <w:iCs/>
    </w:rPr>
  </w:style>
  <w:style w:type="paragraph" w:customStyle="1" w:styleId="Index">
    <w:name w:val="Index"/>
    <w:basedOn w:val="Navaden"/>
    <w:pPr>
      <w:suppressLineNumbers/>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1030</Words>
  <Characters>5876</Characters>
  <Application>Microsoft Office Word</Application>
  <DocSecurity>0</DocSecurity>
  <Lines>48</Lines>
  <Paragraphs>13</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6893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Malko</dc:creator>
  <cp:keywords/>
  <cp:lastModifiedBy>Malko</cp:lastModifiedBy>
  <cp:revision>2</cp:revision>
  <cp:lastPrinted>1601-01-01T00:00:00Z</cp:lastPrinted>
  <dcterms:created xsi:type="dcterms:W3CDTF">2011-02-12T12:09:00Z</dcterms:created>
  <dcterms:modified xsi:type="dcterms:W3CDTF">2011-02-12T12:09:00Z</dcterms:modified>
</cp:coreProperties>
</file>